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/>
      </w:tblPr>
      <w:tblGrid>
        <w:gridCol w:w="10800"/>
      </w:tblGrid>
      <w:tr w:rsidR="00A66B18" w:rsidRPr="0041428F" w:rsidTr="00A6783B">
        <w:trPr>
          <w:trHeight w:val="270"/>
          <w:jc w:val="center"/>
        </w:trPr>
        <w:tc>
          <w:tcPr>
            <w:tcW w:w="10800" w:type="dxa"/>
          </w:tcPr>
          <w:p w:rsidR="00A66B18" w:rsidRPr="0041428F" w:rsidRDefault="00401569" w:rsidP="008E78B0">
            <w:pPr>
              <w:pStyle w:val="ContactInfo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eastAsia="en-US"/>
              </w:rPr>
              <w:drawing>
                <wp:inline distT="0" distB="0" distL="0" distR="0">
                  <wp:extent cx="2950845" cy="1200785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0845" cy="1200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6B18" w:rsidRDefault="00A66B18"/>
    <w:p w:rsidR="00AD1D45" w:rsidRPr="00FF5887" w:rsidRDefault="00AD1D45" w:rsidP="00DB10EA">
      <w:pPr>
        <w:spacing w:before="0" w:after="0"/>
        <w:ind w:left="0" w:right="0"/>
        <w:rPr>
          <w:rFonts w:ascii="Calibri" w:eastAsia="Times New Roman" w:hAnsi="Calibri" w:cs="Calibri"/>
          <w:color w:val="auto"/>
          <w:kern w:val="0"/>
          <w:sz w:val="22"/>
          <w:szCs w:val="22"/>
          <w:lang w:eastAsia="en-AU"/>
        </w:rPr>
      </w:pPr>
    </w:p>
    <w:p w:rsidR="00DB10EA" w:rsidRPr="0064428C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1:</w:t>
      </w:r>
    </w:p>
    <w:p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/>
      </w:tblPr>
      <w:tblGrid>
        <w:gridCol w:w="3681"/>
        <w:gridCol w:w="7109"/>
      </w:tblGrid>
      <w:tr w:rsidR="004D1382" w:rsidTr="004225F9">
        <w:tc>
          <w:tcPr>
            <w:tcW w:w="3681" w:type="dxa"/>
            <w:shd w:val="clear" w:color="auto" w:fill="000000" w:themeFill="text1"/>
            <w:vAlign w:val="center"/>
          </w:tcPr>
          <w:p w:rsidR="004D1382" w:rsidRPr="004225F9" w:rsidRDefault="004D1382" w:rsidP="004225F9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:rsidR="004D1382" w:rsidRPr="004225F9" w:rsidRDefault="004225F9" w:rsidP="004225F9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="004D1382"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D1382" w:rsidTr="004225F9">
        <w:tc>
          <w:tcPr>
            <w:tcW w:w="3681" w:type="dxa"/>
          </w:tcPr>
          <w:p w:rsidR="004D1382" w:rsidRDefault="00FF5887" w:rsidP="00DB10EA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Safe </w:t>
            </w:r>
          </w:p>
        </w:tc>
        <w:tc>
          <w:tcPr>
            <w:tcW w:w="7109" w:type="dxa"/>
          </w:tcPr>
          <w:p w:rsidR="004D1382" w:rsidRDefault="00FF5887" w:rsidP="00FF5887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This email is a casual conversation between friends / colleagues .</w:t>
            </w:r>
          </w:p>
          <w:p w:rsidR="00FF5887" w:rsidRDefault="00FF5887" w:rsidP="00FF5887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There is no malicious attachment / link</w:t>
            </w:r>
          </w:p>
          <w:p w:rsidR="00FF5887" w:rsidRPr="00FF5887" w:rsidRDefault="00FF5887" w:rsidP="00FF5887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There is no other malicious content that may cause harm to the reciever . </w:t>
            </w:r>
          </w:p>
        </w:tc>
      </w:tr>
    </w:tbl>
    <w:p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:rsidR="0064428C" w:rsidRPr="0064428C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2:</w:t>
      </w:r>
    </w:p>
    <w:p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/>
      </w:tblPr>
      <w:tblGrid>
        <w:gridCol w:w="3681"/>
        <w:gridCol w:w="7109"/>
      </w:tblGrid>
      <w:tr w:rsidR="004225F9" w:rsidTr="004E6A37">
        <w:tc>
          <w:tcPr>
            <w:tcW w:w="3681" w:type="dxa"/>
            <w:shd w:val="clear" w:color="auto" w:fill="000000" w:themeFill="text1"/>
            <w:vAlign w:val="center"/>
          </w:tcPr>
          <w:p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:rsidTr="004E6A37">
        <w:tc>
          <w:tcPr>
            <w:tcW w:w="3681" w:type="dxa"/>
          </w:tcPr>
          <w:p w:rsidR="004225F9" w:rsidRDefault="00FF5887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Malicious </w:t>
            </w:r>
          </w:p>
        </w:tc>
        <w:tc>
          <w:tcPr>
            <w:tcW w:w="7109" w:type="dxa"/>
          </w:tcPr>
          <w:p w:rsidR="004225F9" w:rsidRDefault="00FF5887" w:rsidP="00FF5887">
            <w:pPr>
              <w:pStyle w:val="ListParagraph"/>
              <w:numPr>
                <w:ilvl w:val="0"/>
                <w:numId w:val="3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 name of the recepient is not mentioned .</w:t>
            </w:r>
          </w:p>
          <w:p w:rsidR="00FF5887" w:rsidRDefault="00FF5887" w:rsidP="00FF5887">
            <w:pPr>
              <w:pStyle w:val="ListParagraph"/>
              <w:numPr>
                <w:ilvl w:val="0"/>
                <w:numId w:val="3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The mail is from a different name – Venture.ru but it says Customer Service at the end . </w:t>
            </w:r>
          </w:p>
          <w:p w:rsidR="00FF5887" w:rsidRDefault="00FF5887" w:rsidP="00FF5887">
            <w:pPr>
              <w:pStyle w:val="ListParagraph"/>
              <w:numPr>
                <w:ilvl w:val="0"/>
                <w:numId w:val="3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The URL is created by hyperlink text . </w:t>
            </w:r>
          </w:p>
          <w:p w:rsidR="00FF5887" w:rsidRDefault="00FF5887" w:rsidP="00FF5887">
            <w:pPr>
              <w:pStyle w:val="ListParagraph"/>
              <w:numPr>
                <w:ilvl w:val="0"/>
                <w:numId w:val="3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Microsoft will not a send an e-mail to the user to recieve  document through emails every time . </w:t>
            </w:r>
          </w:p>
          <w:p w:rsidR="00FF5887" w:rsidRDefault="00FF5887" w:rsidP="00FF5887">
            <w:pPr>
              <w:pStyle w:val="ListParagraph"/>
              <w:numPr>
                <w:ilvl w:val="0"/>
                <w:numId w:val="3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This seems like a phishing attack wherein the user may collect all the important documents that might be uploaded in this link . </w:t>
            </w:r>
          </w:p>
          <w:p w:rsidR="00FF5887" w:rsidRPr="00FF5887" w:rsidRDefault="00FF5887" w:rsidP="00FF5887">
            <w:pPr>
              <w:pStyle w:val="ListParagraph"/>
              <w:numPr>
                <w:ilvl w:val="0"/>
                <w:numId w:val="3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If the mail is official there would not be so many spelling and grammatical errors . </w:t>
            </w:r>
          </w:p>
        </w:tc>
      </w:tr>
    </w:tbl>
    <w:p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:rsidR="00DB10EA" w:rsidRPr="004225F9" w:rsidRDefault="00DB10EA" w:rsidP="00DB10EA">
      <w:pPr>
        <w:spacing w:before="0" w:after="0"/>
        <w:ind w:left="0" w:right="0"/>
        <w:rPr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3:</w:t>
      </w:r>
    </w:p>
    <w:p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/>
      </w:tblPr>
      <w:tblGrid>
        <w:gridCol w:w="3681"/>
        <w:gridCol w:w="7109"/>
      </w:tblGrid>
      <w:tr w:rsidR="004225F9" w:rsidTr="004E6A37">
        <w:tc>
          <w:tcPr>
            <w:tcW w:w="3681" w:type="dxa"/>
            <w:shd w:val="clear" w:color="auto" w:fill="000000" w:themeFill="text1"/>
            <w:vAlign w:val="center"/>
          </w:tcPr>
          <w:p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:rsidTr="004E6A37">
        <w:tc>
          <w:tcPr>
            <w:tcW w:w="3681" w:type="dxa"/>
          </w:tcPr>
          <w:p w:rsidR="004225F9" w:rsidRDefault="00FE415B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:rsidR="004225F9" w:rsidRDefault="00FE415B" w:rsidP="00FE415B">
            <w:pPr>
              <w:pStyle w:val="ListParagraph"/>
              <w:numPr>
                <w:ilvl w:val="0"/>
                <w:numId w:val="4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 URL mentioned is clearly fake .</w:t>
            </w:r>
          </w:p>
          <w:p w:rsidR="00FE415B" w:rsidRDefault="00FE415B" w:rsidP="00FE415B">
            <w:pPr>
              <w:pStyle w:val="ListParagraph"/>
              <w:numPr>
                <w:ilvl w:val="0"/>
                <w:numId w:val="4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This can be used to get the credentials of the user .</w:t>
            </w:r>
          </w:p>
          <w:p w:rsidR="00FE415B" w:rsidRDefault="00FE415B" w:rsidP="00FE415B">
            <w:pPr>
              <w:pStyle w:val="ListParagraph"/>
              <w:numPr>
                <w:ilvl w:val="0"/>
                <w:numId w:val="4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 b in facebook URL is different and the original facebook URL may not have the same .</w:t>
            </w:r>
          </w:p>
          <w:p w:rsidR="00FE415B" w:rsidRPr="00FE415B" w:rsidRDefault="00FE415B" w:rsidP="00FE415B">
            <w:pPr>
              <w:pStyle w:val="ListParagraph"/>
              <w:numPr>
                <w:ilvl w:val="0"/>
                <w:numId w:val="4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.opt is generally used for installation and here if the user clicks on the URL it may download a malicious file .</w:t>
            </w:r>
          </w:p>
        </w:tc>
      </w:tr>
    </w:tbl>
    <w:p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:rsidR="00DB10EA" w:rsidRPr="0064428C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 xml:space="preserve">Email 4: </w:t>
      </w:r>
    </w:p>
    <w:p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/>
      </w:tblPr>
      <w:tblGrid>
        <w:gridCol w:w="3681"/>
        <w:gridCol w:w="7109"/>
      </w:tblGrid>
      <w:tr w:rsidR="004225F9" w:rsidTr="004E6A37">
        <w:tc>
          <w:tcPr>
            <w:tcW w:w="3681" w:type="dxa"/>
            <w:shd w:val="clear" w:color="auto" w:fill="000000" w:themeFill="text1"/>
            <w:vAlign w:val="center"/>
          </w:tcPr>
          <w:p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:rsidTr="004E6A37">
        <w:tc>
          <w:tcPr>
            <w:tcW w:w="3681" w:type="dxa"/>
          </w:tcPr>
          <w:p w:rsidR="004225F9" w:rsidRDefault="00FE415B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:rsidR="004225F9" w:rsidRDefault="00FE415B" w:rsidP="00FE415B">
            <w:pPr>
              <w:pStyle w:val="ListParagraph"/>
              <w:numPr>
                <w:ilvl w:val="0"/>
                <w:numId w:val="5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It is a forward mail </w:t>
            </w:r>
          </w:p>
          <w:p w:rsidR="00FE415B" w:rsidRPr="00FE415B" w:rsidRDefault="00FE415B" w:rsidP="00FE415B">
            <w:pPr>
              <w:pStyle w:val="ListParagraph"/>
              <w:numPr>
                <w:ilvl w:val="0"/>
                <w:numId w:val="5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The mail is sent to himself and since it  just contains an </w:t>
            </w:r>
            <w:r>
              <w:rPr>
                <w:noProof/>
                <w:lang w:val="en-AU" w:eastAsia="en-AU"/>
              </w:rPr>
              <w:lastRenderedPageBreak/>
              <w:t xml:space="preserve">advertisment it is not unsafe . </w:t>
            </w:r>
          </w:p>
        </w:tc>
      </w:tr>
    </w:tbl>
    <w:p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:rsidR="0064428C" w:rsidRPr="0064428C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5:</w:t>
      </w:r>
    </w:p>
    <w:p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/>
      </w:tblPr>
      <w:tblGrid>
        <w:gridCol w:w="3681"/>
        <w:gridCol w:w="7109"/>
      </w:tblGrid>
      <w:tr w:rsidR="004225F9" w:rsidTr="004E6A37">
        <w:tc>
          <w:tcPr>
            <w:tcW w:w="3681" w:type="dxa"/>
            <w:shd w:val="clear" w:color="auto" w:fill="000000" w:themeFill="text1"/>
            <w:vAlign w:val="center"/>
          </w:tcPr>
          <w:p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</w:t>
            </w:r>
            <w:r w:rsidR="005459B5">
              <w:rPr>
                <w:b/>
                <w:bCs/>
                <w:noProof/>
                <w:color w:val="FFFFFF" w:themeColor="background1"/>
                <w:lang w:val="en-AU" w:eastAsia="en-AU"/>
              </w:rPr>
              <w:t>i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:rsidTr="004E6A37">
        <w:tc>
          <w:tcPr>
            <w:tcW w:w="3681" w:type="dxa"/>
          </w:tcPr>
          <w:p w:rsidR="004225F9" w:rsidRDefault="00FE415B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:rsidR="004225F9" w:rsidRDefault="00FE415B" w:rsidP="00FE415B">
            <w:pPr>
              <w:pStyle w:val="ListParagraph"/>
              <w:numPr>
                <w:ilvl w:val="0"/>
                <w:numId w:val="6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This mail tries to be a serious and professional email.</w:t>
            </w:r>
          </w:p>
          <w:p w:rsidR="00FE415B" w:rsidRDefault="00FE415B" w:rsidP="00FE415B">
            <w:pPr>
              <w:pStyle w:val="ListParagraph"/>
              <w:numPr>
                <w:ilvl w:val="0"/>
                <w:numId w:val="6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 sender mentions that he is working on a highly classified information and he is revealing the same .</w:t>
            </w:r>
          </w:p>
          <w:p w:rsidR="00FE415B" w:rsidRDefault="00FE415B" w:rsidP="00FE415B">
            <w:pPr>
              <w:pStyle w:val="ListParagraph"/>
              <w:numPr>
                <w:ilvl w:val="0"/>
                <w:numId w:val="6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It also says it is a temporary account and a government agent will never contact anyone in this manner .</w:t>
            </w:r>
          </w:p>
          <w:p w:rsidR="00FE415B" w:rsidRPr="00FE415B" w:rsidRDefault="00FE415B" w:rsidP="00FE415B">
            <w:pPr>
              <w:pStyle w:val="ListParagraph"/>
              <w:numPr>
                <w:ilvl w:val="0"/>
                <w:numId w:val="6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 sender also asks for credentials which tells us this is definetly malicious .</w:t>
            </w:r>
          </w:p>
        </w:tc>
      </w:tr>
    </w:tbl>
    <w:p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:rsidR="0064428C" w:rsidRPr="0064428C" w:rsidRDefault="00DB10EA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6:</w:t>
      </w:r>
    </w:p>
    <w:p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/>
      </w:tblPr>
      <w:tblGrid>
        <w:gridCol w:w="3681"/>
        <w:gridCol w:w="7109"/>
      </w:tblGrid>
      <w:tr w:rsidR="004225F9" w:rsidTr="004E6A37">
        <w:tc>
          <w:tcPr>
            <w:tcW w:w="3681" w:type="dxa"/>
            <w:shd w:val="clear" w:color="auto" w:fill="000000" w:themeFill="text1"/>
            <w:vAlign w:val="center"/>
          </w:tcPr>
          <w:p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:rsidTr="004E6A37">
        <w:tc>
          <w:tcPr>
            <w:tcW w:w="3681" w:type="dxa"/>
          </w:tcPr>
          <w:p w:rsidR="004225F9" w:rsidRDefault="003F2911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:rsidR="004225F9" w:rsidRDefault="003F2911" w:rsidP="003F2911">
            <w:pPr>
              <w:pStyle w:val="ListParagraph"/>
              <w:numPr>
                <w:ilvl w:val="0"/>
                <w:numId w:val="8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 email has no URL or attachments .</w:t>
            </w:r>
          </w:p>
          <w:p w:rsidR="003F2911" w:rsidRDefault="003F2911" w:rsidP="003F2911">
            <w:pPr>
              <w:pStyle w:val="ListParagraph"/>
              <w:numPr>
                <w:ilvl w:val="0"/>
                <w:numId w:val="8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This email is very professional discussing the proceedings of work .</w:t>
            </w:r>
          </w:p>
          <w:p w:rsidR="003F2911" w:rsidRDefault="003F2911" w:rsidP="003F2911">
            <w:pPr>
              <w:pStyle w:val="ListParagraph"/>
              <w:numPr>
                <w:ilvl w:val="0"/>
                <w:numId w:val="8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 discussion is a clear reply to the mail sent by another person of the same company .</w:t>
            </w:r>
          </w:p>
          <w:p w:rsidR="003F2911" w:rsidRPr="003F2911" w:rsidRDefault="003F2911" w:rsidP="003F2911">
            <w:pPr>
              <w:pStyle w:val="ListParagraph"/>
              <w:numPr>
                <w:ilvl w:val="0"/>
                <w:numId w:val="8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The email ids and logos look ethical and professional . </w:t>
            </w:r>
          </w:p>
        </w:tc>
      </w:tr>
    </w:tbl>
    <w:p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:rsidR="00A66B18" w:rsidRDefault="00DB10EA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7:</w:t>
      </w:r>
      <w:bookmarkStart w:id="0" w:name="_GoBack"/>
      <w:bookmarkEnd w:id="0"/>
    </w:p>
    <w:p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tbl>
      <w:tblPr>
        <w:tblStyle w:val="TableGrid"/>
        <w:tblW w:w="0" w:type="auto"/>
        <w:tblLook w:val="04A0"/>
      </w:tblPr>
      <w:tblGrid>
        <w:gridCol w:w="3681"/>
        <w:gridCol w:w="7109"/>
      </w:tblGrid>
      <w:tr w:rsidR="004225F9" w:rsidTr="004E6A37">
        <w:tc>
          <w:tcPr>
            <w:tcW w:w="3681" w:type="dxa"/>
            <w:shd w:val="clear" w:color="auto" w:fill="000000" w:themeFill="text1"/>
            <w:vAlign w:val="center"/>
          </w:tcPr>
          <w:p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:rsidTr="004E6A37">
        <w:tc>
          <w:tcPr>
            <w:tcW w:w="3681" w:type="dxa"/>
          </w:tcPr>
          <w:p w:rsidR="004225F9" w:rsidRDefault="00FE415B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:rsidR="004225F9" w:rsidRDefault="003F2911" w:rsidP="003F2911">
            <w:pPr>
              <w:pStyle w:val="ListParagraph"/>
              <w:numPr>
                <w:ilvl w:val="0"/>
                <w:numId w:val="7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 email has not content except an URL .</w:t>
            </w:r>
          </w:p>
          <w:p w:rsidR="003F2911" w:rsidRDefault="003F2911" w:rsidP="003F2911">
            <w:pPr>
              <w:pStyle w:val="ListParagraph"/>
              <w:numPr>
                <w:ilvl w:val="0"/>
                <w:numId w:val="7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The email id also looks suspicious </w:t>
            </w:r>
          </w:p>
          <w:p w:rsidR="003F2911" w:rsidRDefault="003F2911" w:rsidP="003F2911">
            <w:pPr>
              <w:pStyle w:val="ListParagraph"/>
              <w:numPr>
                <w:ilvl w:val="0"/>
                <w:numId w:val="7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The link desnot look safe as it has php part of an unknown web page . </w:t>
            </w:r>
          </w:p>
          <w:p w:rsidR="003F2911" w:rsidRPr="003F2911" w:rsidRDefault="003F2911" w:rsidP="003F2911">
            <w:pPr>
              <w:pStyle w:val="ListParagraph"/>
              <w:numPr>
                <w:ilvl w:val="0"/>
                <w:numId w:val="7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This seems like a case of advertisement phishing attack . </w:t>
            </w:r>
          </w:p>
        </w:tc>
      </w:tr>
    </w:tbl>
    <w:p w:rsidR="004225F9" w:rsidRPr="0064428C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:rsidR="0064428C" w:rsidRPr="00AD1D45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sectPr w:rsidR="0064428C" w:rsidRPr="00AD1D45" w:rsidSect="00CE6CB7">
      <w:headerReference w:type="default" r:id="rId11"/>
      <w:pgSz w:w="12240" w:h="15840" w:code="1"/>
      <w:pgMar w:top="720" w:right="720" w:bottom="362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759" w:rsidRDefault="00190759" w:rsidP="00A66B18">
      <w:pPr>
        <w:spacing w:before="0" w:after="0"/>
      </w:pPr>
      <w:r>
        <w:separator/>
      </w:r>
    </w:p>
  </w:endnote>
  <w:endnote w:type="continuationSeparator" w:id="1">
    <w:p w:rsidR="00190759" w:rsidRDefault="00190759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759" w:rsidRDefault="00190759" w:rsidP="00A66B18">
      <w:pPr>
        <w:spacing w:before="0" w:after="0"/>
      </w:pPr>
      <w:r>
        <w:separator/>
      </w:r>
    </w:p>
  </w:footnote>
  <w:footnote w:type="continuationSeparator" w:id="1">
    <w:p w:rsidR="00190759" w:rsidRDefault="00190759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B18" w:rsidRDefault="00464291">
    <w:pPr>
      <w:pStyle w:val="Header"/>
    </w:pPr>
    <w:r w:rsidRPr="00464291">
      <w:rPr>
        <w:noProof/>
        <w:lang w:val="en-AU" w:eastAsia="en-AU"/>
      </w:rPr>
      <w:pict>
        <v:group id="Graphic 17" o:spid="_x0000_s4097" alt="Curved accent shapes that collectively build the header design" style="position:absolute;left:0;text-align:left;margin-left:-36pt;margin-top:-36pt;width:649.5pt;height:238.6pt;z-index:-251658240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<v:shape id="Freeform: Shape 20" o:spid="_x0000_s4101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<v:stroke joinstyle="miter"/>
            <v:path arrowok="t" o:connecttype="custom" o:connectlocs="3869531,1359694;2359819,1744504;7144,1287304;7144,7144;3869531,7144;3869531,1359694" o:connectangles="0,0,0,0,0,0"/>
          </v:shape>
          <v:shape id="Freeform: Shape 22" o:spid="_x0000_s4100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<v:stroke joinstyle="miter"/>
            <v:path arrowok="t" o:connecttype="custom" o:connectlocs="7144,1699736;2934176,1484471;5998369,893921;5998369,7144;7144,7144;7144,1699736" o:connectangles="0,0,0,0,0,0"/>
          </v:shape>
          <v:shape id="Freeform: Shape 23" o:spid="_x0000_s409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<v:fill color2="#4389d7 [1940]" rotate="t" angle="90" focus="100%" type="gradient"/>
            <v:stroke joinstyle="miter"/>
            <v:path arrowok="t" o:connecttype="custom" o:connectlocs="7144,7144;7144,613886;3546634,574834;5998369,893921;5998369,7144;7144,7144" o:connectangles="0,0,0,0,0,0"/>
          </v:shape>
          <v:shape id="Freeform: Shape 24" o:spid="_x0000_s4098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<v:fill color2="#0075a2 [2405]" angle="90" focus="100%" type="gradient"/>
            <v:stroke joinstyle="miter"/>
            <v:path arrowok="t" o:connecttype="custom" o:connectlocs="7144,481489;1305401,812959;2815114,428149;2815114,7144;7144,481489" o:connectangles="0,0,0,0,0"/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1063D"/>
    <w:multiLevelType w:val="hybridMultilevel"/>
    <w:tmpl w:val="1666B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C70D7"/>
    <w:multiLevelType w:val="hybridMultilevel"/>
    <w:tmpl w:val="98A0C8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20874"/>
    <w:multiLevelType w:val="hybridMultilevel"/>
    <w:tmpl w:val="7C040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F1C09"/>
    <w:multiLevelType w:val="hybridMultilevel"/>
    <w:tmpl w:val="B8FE9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C7C7C"/>
    <w:multiLevelType w:val="hybridMultilevel"/>
    <w:tmpl w:val="3278B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D979BA"/>
    <w:multiLevelType w:val="hybridMultilevel"/>
    <w:tmpl w:val="F2ECC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1A596D"/>
    <w:multiLevelType w:val="hybridMultilevel"/>
    <w:tmpl w:val="BB786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1B1232"/>
    <w:multiLevelType w:val="hybridMultilevel"/>
    <w:tmpl w:val="A2AC0F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attachedTemplate r:id="rId1"/>
  <w:stylePaneFormatFilter w:val="5004"/>
  <w:stylePaneSortMethod w:val="0000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F6C0D"/>
    <w:rsid w:val="00081375"/>
    <w:rsid w:val="00083BAA"/>
    <w:rsid w:val="0010680C"/>
    <w:rsid w:val="00152B0B"/>
    <w:rsid w:val="001766D6"/>
    <w:rsid w:val="00190759"/>
    <w:rsid w:val="00192419"/>
    <w:rsid w:val="001C270D"/>
    <w:rsid w:val="001E2320"/>
    <w:rsid w:val="00214E28"/>
    <w:rsid w:val="00222FE5"/>
    <w:rsid w:val="00293FCE"/>
    <w:rsid w:val="002E3B42"/>
    <w:rsid w:val="00352B81"/>
    <w:rsid w:val="00394757"/>
    <w:rsid w:val="003A0150"/>
    <w:rsid w:val="003E24DF"/>
    <w:rsid w:val="003F2911"/>
    <w:rsid w:val="00401569"/>
    <w:rsid w:val="0041428F"/>
    <w:rsid w:val="004225F9"/>
    <w:rsid w:val="00460624"/>
    <w:rsid w:val="00464291"/>
    <w:rsid w:val="004A2B0D"/>
    <w:rsid w:val="004C193D"/>
    <w:rsid w:val="004D1382"/>
    <w:rsid w:val="005459B5"/>
    <w:rsid w:val="005C2210"/>
    <w:rsid w:val="00615018"/>
    <w:rsid w:val="0062123A"/>
    <w:rsid w:val="0064428C"/>
    <w:rsid w:val="00646E75"/>
    <w:rsid w:val="00666188"/>
    <w:rsid w:val="006F6F10"/>
    <w:rsid w:val="00706CAA"/>
    <w:rsid w:val="00783E79"/>
    <w:rsid w:val="007B2BC1"/>
    <w:rsid w:val="007B5AE8"/>
    <w:rsid w:val="007F5192"/>
    <w:rsid w:val="008E78B0"/>
    <w:rsid w:val="008F3614"/>
    <w:rsid w:val="008F6C0D"/>
    <w:rsid w:val="0091575C"/>
    <w:rsid w:val="00982F7C"/>
    <w:rsid w:val="00A25DE7"/>
    <w:rsid w:val="00A26FE7"/>
    <w:rsid w:val="00A66B18"/>
    <w:rsid w:val="00A6783B"/>
    <w:rsid w:val="00A96CF8"/>
    <w:rsid w:val="00AA089B"/>
    <w:rsid w:val="00AD1D45"/>
    <w:rsid w:val="00AE1388"/>
    <w:rsid w:val="00AF3982"/>
    <w:rsid w:val="00B246DB"/>
    <w:rsid w:val="00B50294"/>
    <w:rsid w:val="00B57D6E"/>
    <w:rsid w:val="00C04114"/>
    <w:rsid w:val="00C701F7"/>
    <w:rsid w:val="00C70786"/>
    <w:rsid w:val="00CE6CB7"/>
    <w:rsid w:val="00D10958"/>
    <w:rsid w:val="00D66593"/>
    <w:rsid w:val="00DB10EA"/>
    <w:rsid w:val="00DE6DA2"/>
    <w:rsid w:val="00DF2D30"/>
    <w:rsid w:val="00E4786A"/>
    <w:rsid w:val="00E55D74"/>
    <w:rsid w:val="00E6540C"/>
    <w:rsid w:val="00E81E2A"/>
    <w:rsid w:val="00EC33FF"/>
    <w:rsid w:val="00EE0952"/>
    <w:rsid w:val="00F1737B"/>
    <w:rsid w:val="00FE0F43"/>
    <w:rsid w:val="00FE415B"/>
    <w:rsid w:val="00FF5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8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Title" w:semiHidden="0" w:uiPriority="10" w:unhideWhenUsed="0" w:qFormat="1"/>
    <w:lsdException w:name="Closing" w:uiPriority="6" w:qFormat="1"/>
    <w:lsdException w:name="Signature" w:uiPriority="7" w:qFormat="1"/>
    <w:lsdException w:name="Default Paragraph Font" w:uiPriority="1"/>
    <w:lsdException w:name="Subtitle" w:uiPriority="11" w:unhideWhenUsed="0" w:qFormat="1"/>
    <w:lsdException w:name="Salutation" w:uiPriority="4" w:qFormat="1"/>
    <w:lsdException w:name="Strong" w:semiHidden="0" w:uiPriority="1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semiHidden/>
    <w:rsid w:val="00EC33FF"/>
    <w:pPr>
      <w:contextualSpacing/>
    </w:pPr>
  </w:style>
  <w:style w:type="table" w:styleId="TableGrid">
    <w:name w:val="Table Grid"/>
    <w:basedOn w:val="TableNormal"/>
    <w:uiPriority w:val="39"/>
    <w:rsid w:val="004D1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25F9"/>
    <w:rPr>
      <w:color w:val="F49100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25F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88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887"/>
    <w:rPr>
      <w:rFonts w:ascii="Tahoma" w:eastAsiaTheme="minorHAnsi" w:hAnsi="Tahoma" w:cs="Tahoma"/>
      <w:color w:val="595959" w:themeColor="text1" w:themeTint="A6"/>
      <w:kern w:val="2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9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cea1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</Template>
  <TotalTime>0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2019-09-23T23:39:00Z</dcterms:created>
  <dcterms:modified xsi:type="dcterms:W3CDTF">2022-09-06T16:08:00Z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